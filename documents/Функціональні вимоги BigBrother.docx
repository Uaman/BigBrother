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72" w:rsidRPr="00956772" w:rsidRDefault="00956772" w:rsidP="00956772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53535"/>
          <w:sz w:val="28"/>
          <w:szCs w:val="28"/>
          <w:lang w:val="uk-UA"/>
        </w:rPr>
        <w:t xml:space="preserve">Функціональні вимоги </w:t>
      </w:r>
      <w:proofErr w:type="spellStart"/>
      <w:r>
        <w:rPr>
          <w:rFonts w:ascii="Times New Roman" w:hAnsi="Times New Roman" w:cs="Times New Roman"/>
          <w:color w:val="353535"/>
          <w:sz w:val="28"/>
          <w:szCs w:val="28"/>
          <w:lang w:val="en-US"/>
        </w:rPr>
        <w:t>BigBrother</w:t>
      </w:r>
      <w:proofErr w:type="spellEnd"/>
    </w:p>
    <w:p w:rsidR="00956772" w:rsidRPr="00956772" w:rsidRDefault="00956772" w:rsidP="0095677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480" w:lineRule="auto"/>
        <w:ind w:left="0" w:firstLine="0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Система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повинна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надавати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можливість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реєструватися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у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системі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,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задавши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логін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/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пароль</w:t>
      </w:r>
      <w:bookmarkStart w:id="0" w:name="_GoBack"/>
      <w:bookmarkEnd w:id="0"/>
      <w:proofErr w:type="spellEnd"/>
    </w:p>
    <w:p w:rsidR="00956772" w:rsidRPr="00956772" w:rsidRDefault="00956772" w:rsidP="0095677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480" w:lineRule="auto"/>
        <w:ind w:left="0" w:firstLine="0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Логін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має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бути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унікальним</w:t>
      </w:r>
      <w:proofErr w:type="spellEnd"/>
    </w:p>
    <w:p w:rsidR="00956772" w:rsidRPr="00956772" w:rsidRDefault="00956772" w:rsidP="0095677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480" w:lineRule="auto"/>
        <w:ind w:left="0" w:firstLine="0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Система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повинна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надавати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можливість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додавати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нових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користувачів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по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айдішніку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.</w:t>
      </w:r>
    </w:p>
    <w:p w:rsidR="00956772" w:rsidRPr="00956772" w:rsidRDefault="00956772" w:rsidP="0095677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480" w:lineRule="auto"/>
        <w:ind w:left="0" w:firstLine="0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Доданий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користувач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містить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наступну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інформацію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: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ім’я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,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прізвище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,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посилання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на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профіль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,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аватарку</w:t>
      </w:r>
      <w:proofErr w:type="spellEnd"/>
      <w:proofErr w:type="gram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. </w:t>
      </w:r>
      <w:proofErr w:type="gramEnd"/>
    </w:p>
    <w:p w:rsidR="00956772" w:rsidRPr="00956772" w:rsidRDefault="00956772" w:rsidP="0095677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480" w:lineRule="auto"/>
        <w:ind w:left="0" w:firstLine="0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Система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повинна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надавати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можливість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видаляти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користувачів</w:t>
      </w:r>
      <w:proofErr w:type="spellEnd"/>
      <w:proofErr w:type="gram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. </w:t>
      </w:r>
      <w:proofErr w:type="gramEnd"/>
    </w:p>
    <w:p w:rsidR="00956772" w:rsidRPr="00956772" w:rsidRDefault="00956772" w:rsidP="0095677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480" w:lineRule="auto"/>
        <w:ind w:left="0" w:firstLine="0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Система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повинна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надавати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можливість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заходити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в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системему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під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певним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юзером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,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під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яким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зберігаються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люди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,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яких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відстежує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саме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він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.  </w:t>
      </w:r>
    </w:p>
    <w:p w:rsidR="00956772" w:rsidRPr="00956772" w:rsidRDefault="00956772" w:rsidP="0095677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480" w:lineRule="auto"/>
        <w:ind w:left="0" w:firstLine="0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Система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повинна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відслідковувати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коли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людина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онлайн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,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кожний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,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заданий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юзером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,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інтервал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часу</w:t>
      </w:r>
      <w:proofErr w:type="spellEnd"/>
      <w:proofErr w:type="gram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. </w:t>
      </w:r>
      <w:proofErr w:type="gramEnd"/>
    </w:p>
    <w:p w:rsidR="00956772" w:rsidRPr="00956772" w:rsidRDefault="00956772" w:rsidP="0095677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480" w:lineRule="auto"/>
        <w:ind w:left="0" w:firstLine="0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Система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повинна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будувати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графік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відвідувань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за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останню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добу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/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тиждень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по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кожному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заздалегідь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заданому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</w:t>
      </w:r>
      <w:proofErr w:type="spellStart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користувачу</w:t>
      </w:r>
      <w:proofErr w:type="spellEnd"/>
      <w:r w:rsidRPr="00956772">
        <w:rPr>
          <w:rFonts w:ascii="Times New Roman" w:hAnsi="Times New Roman" w:cs="Times New Roman"/>
          <w:color w:val="353535"/>
          <w:sz w:val="28"/>
          <w:szCs w:val="28"/>
          <w:lang w:val="en-US"/>
        </w:rPr>
        <w:t>.</w:t>
      </w:r>
    </w:p>
    <w:p w:rsidR="009E534F" w:rsidRDefault="009E534F"/>
    <w:sectPr w:rsidR="009E534F" w:rsidSect="00012A7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ED94AD9"/>
    <w:multiLevelType w:val="multilevel"/>
    <w:tmpl w:val="6C80D0F2"/>
    <w:styleLink w:val="2"/>
    <w:lvl w:ilvl="0">
      <w:start w:val="1"/>
      <w:numFmt w:val="lowerLetter"/>
      <w:lvlText w:val="%1"/>
      <w:lvlJc w:val="left"/>
      <w:pPr>
        <w:ind w:left="1429" w:hanging="360"/>
      </w:pPr>
      <w:rPr>
        <w:rFonts w:ascii="Times New Roman" w:hAnsi="Times New Roman" w:hint="default"/>
      </w:rPr>
    </w:lvl>
    <w:lvl w:ilvl="1">
      <w:start w:val="1"/>
      <w:numFmt w:val="decimal"/>
      <w:lvlText w:val="%2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BE560F3"/>
    <w:multiLevelType w:val="multilevel"/>
    <w:tmpl w:val="0409001D"/>
    <w:styleLink w:val="3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72"/>
    <w:rsid w:val="003A0801"/>
    <w:rsid w:val="0077043D"/>
    <w:rsid w:val="00912BA4"/>
    <w:rsid w:val="00956772"/>
    <w:rsid w:val="009E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B24F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08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0">
    <w:name w:val="heading 2"/>
    <w:aliases w:val="Головний заголовок"/>
    <w:basedOn w:val="1"/>
    <w:next w:val="a"/>
    <w:link w:val="21"/>
    <w:uiPriority w:val="9"/>
    <w:unhideWhenUsed/>
    <w:qFormat/>
    <w:rsid w:val="003A0801"/>
    <w:pPr>
      <w:pBdr>
        <w:top w:val="nil"/>
        <w:left w:val="nil"/>
        <w:bottom w:val="nil"/>
        <w:right w:val="nil"/>
        <w:between w:val="nil"/>
        <w:bar w:val="nil"/>
      </w:pBdr>
      <w:spacing w:line="720" w:lineRule="auto"/>
      <w:jc w:val="center"/>
      <w:outlineLvl w:val="1"/>
    </w:pPr>
    <w:rPr>
      <w:rFonts w:ascii="Arial Unicode MS" w:eastAsiaTheme="minorEastAsia" w:hAnsi="Calibri" w:cs="Arial Unicode MS"/>
      <w:color w:val="345A8A"/>
      <w:u w:color="345A8A"/>
      <w:lang w:val="uk-UA"/>
    </w:rPr>
  </w:style>
  <w:style w:type="paragraph" w:styleId="30">
    <w:name w:val="heading 3"/>
    <w:aliases w:val="Підзаголовок"/>
    <w:basedOn w:val="20"/>
    <w:next w:val="a"/>
    <w:link w:val="31"/>
    <w:uiPriority w:val="9"/>
    <w:unhideWhenUsed/>
    <w:qFormat/>
    <w:rsid w:val="003A0801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basedOn w:val="a"/>
    <w:uiPriority w:val="1"/>
    <w:qFormat/>
    <w:rsid w:val="003A0801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="709"/>
      <w:jc w:val="both"/>
    </w:pPr>
    <w:rPr>
      <w:rFonts w:ascii="Arial Unicode MS" w:eastAsia="Arial Unicode MS" w:hAnsi="Helvetica" w:cs="Arial Unicode MS"/>
      <w:color w:val="000000"/>
      <w:sz w:val="28"/>
      <w:szCs w:val="28"/>
      <w:u w:color="000000"/>
      <w:bdr w:val="nil"/>
      <w:lang w:val="uk-UA" w:eastAsia="en-US"/>
    </w:rPr>
  </w:style>
  <w:style w:type="character" w:customStyle="1" w:styleId="21">
    <w:name w:val="Заголовок 2 Знак"/>
    <w:aliases w:val="Головний заголовок Знак"/>
    <w:basedOn w:val="a0"/>
    <w:link w:val="20"/>
    <w:uiPriority w:val="9"/>
    <w:rsid w:val="003A0801"/>
    <w:rPr>
      <w:rFonts w:ascii="Arial Unicode MS" w:hAnsi="Calibri" w:cs="Arial Unicode MS"/>
      <w:b/>
      <w:bCs/>
      <w:color w:val="345A8A"/>
      <w:sz w:val="32"/>
      <w:szCs w:val="32"/>
      <w:u w:color="345A8A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A08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31">
    <w:name w:val="Заголовок 3 Знак"/>
    <w:aliases w:val="Підзаголовок Знак"/>
    <w:basedOn w:val="a0"/>
    <w:link w:val="30"/>
    <w:uiPriority w:val="9"/>
    <w:rsid w:val="003A0801"/>
    <w:rPr>
      <w:rFonts w:ascii="Arial Unicode MS" w:hAnsi="Calibri" w:cs="Arial Unicode MS"/>
      <w:b/>
      <w:bCs/>
      <w:color w:val="345A8A"/>
      <w:sz w:val="32"/>
      <w:szCs w:val="32"/>
      <w:u w:color="345A8A"/>
      <w:lang w:val="uk-UA"/>
    </w:rPr>
  </w:style>
  <w:style w:type="numbering" w:customStyle="1" w:styleId="2">
    <w:name w:val="Стиль2"/>
    <w:uiPriority w:val="99"/>
    <w:rsid w:val="0077043D"/>
    <w:pPr>
      <w:numPr>
        <w:numId w:val="1"/>
      </w:numPr>
    </w:pPr>
  </w:style>
  <w:style w:type="numbering" w:customStyle="1" w:styleId="3">
    <w:name w:val="Стиль3"/>
    <w:uiPriority w:val="99"/>
    <w:rsid w:val="0077043D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08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0">
    <w:name w:val="heading 2"/>
    <w:aliases w:val="Головний заголовок"/>
    <w:basedOn w:val="1"/>
    <w:next w:val="a"/>
    <w:link w:val="21"/>
    <w:uiPriority w:val="9"/>
    <w:unhideWhenUsed/>
    <w:qFormat/>
    <w:rsid w:val="003A0801"/>
    <w:pPr>
      <w:pBdr>
        <w:top w:val="nil"/>
        <w:left w:val="nil"/>
        <w:bottom w:val="nil"/>
        <w:right w:val="nil"/>
        <w:between w:val="nil"/>
        <w:bar w:val="nil"/>
      </w:pBdr>
      <w:spacing w:line="720" w:lineRule="auto"/>
      <w:jc w:val="center"/>
      <w:outlineLvl w:val="1"/>
    </w:pPr>
    <w:rPr>
      <w:rFonts w:ascii="Arial Unicode MS" w:eastAsiaTheme="minorEastAsia" w:hAnsi="Calibri" w:cs="Arial Unicode MS"/>
      <w:color w:val="345A8A"/>
      <w:u w:color="345A8A"/>
      <w:lang w:val="uk-UA"/>
    </w:rPr>
  </w:style>
  <w:style w:type="paragraph" w:styleId="30">
    <w:name w:val="heading 3"/>
    <w:aliases w:val="Підзаголовок"/>
    <w:basedOn w:val="20"/>
    <w:next w:val="a"/>
    <w:link w:val="31"/>
    <w:uiPriority w:val="9"/>
    <w:unhideWhenUsed/>
    <w:qFormat/>
    <w:rsid w:val="003A0801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basedOn w:val="a"/>
    <w:uiPriority w:val="1"/>
    <w:qFormat/>
    <w:rsid w:val="003A0801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="709"/>
      <w:jc w:val="both"/>
    </w:pPr>
    <w:rPr>
      <w:rFonts w:ascii="Arial Unicode MS" w:eastAsia="Arial Unicode MS" w:hAnsi="Helvetica" w:cs="Arial Unicode MS"/>
      <w:color w:val="000000"/>
      <w:sz w:val="28"/>
      <w:szCs w:val="28"/>
      <w:u w:color="000000"/>
      <w:bdr w:val="nil"/>
      <w:lang w:val="uk-UA" w:eastAsia="en-US"/>
    </w:rPr>
  </w:style>
  <w:style w:type="character" w:customStyle="1" w:styleId="21">
    <w:name w:val="Заголовок 2 Знак"/>
    <w:aliases w:val="Головний заголовок Знак"/>
    <w:basedOn w:val="a0"/>
    <w:link w:val="20"/>
    <w:uiPriority w:val="9"/>
    <w:rsid w:val="003A0801"/>
    <w:rPr>
      <w:rFonts w:ascii="Arial Unicode MS" w:hAnsi="Calibri" w:cs="Arial Unicode MS"/>
      <w:b/>
      <w:bCs/>
      <w:color w:val="345A8A"/>
      <w:sz w:val="32"/>
      <w:szCs w:val="32"/>
      <w:u w:color="345A8A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A08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31">
    <w:name w:val="Заголовок 3 Знак"/>
    <w:aliases w:val="Підзаголовок Знак"/>
    <w:basedOn w:val="a0"/>
    <w:link w:val="30"/>
    <w:uiPriority w:val="9"/>
    <w:rsid w:val="003A0801"/>
    <w:rPr>
      <w:rFonts w:ascii="Arial Unicode MS" w:hAnsi="Calibri" w:cs="Arial Unicode MS"/>
      <w:b/>
      <w:bCs/>
      <w:color w:val="345A8A"/>
      <w:sz w:val="32"/>
      <w:szCs w:val="32"/>
      <w:u w:color="345A8A"/>
      <w:lang w:val="uk-UA"/>
    </w:rPr>
  </w:style>
  <w:style w:type="numbering" w:customStyle="1" w:styleId="2">
    <w:name w:val="Стиль2"/>
    <w:uiPriority w:val="99"/>
    <w:rsid w:val="0077043D"/>
    <w:pPr>
      <w:numPr>
        <w:numId w:val="1"/>
      </w:numPr>
    </w:pPr>
  </w:style>
  <w:style w:type="numbering" w:customStyle="1" w:styleId="3">
    <w:name w:val="Стиль3"/>
    <w:uiPriority w:val="99"/>
    <w:rsid w:val="0077043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Macintosh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Burlakov</dc:creator>
  <cp:keywords/>
  <dc:description/>
  <cp:lastModifiedBy>Denys Burlakov</cp:lastModifiedBy>
  <cp:revision>1</cp:revision>
  <dcterms:created xsi:type="dcterms:W3CDTF">2017-03-14T08:16:00Z</dcterms:created>
  <dcterms:modified xsi:type="dcterms:W3CDTF">2017-03-14T08:23:00Z</dcterms:modified>
</cp:coreProperties>
</file>